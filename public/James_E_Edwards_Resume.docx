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2F80EC9" w14:textId="77777777" w:rsidR="003F29B1" w:rsidRDefault="00FB429F">
      <w:pPr>
        <w:pStyle w:val="divonlyName"/>
        <w:pBdr>
          <w:top w:val="single" w:sz="8" w:space="0" w:color="000000"/>
          <w:bottom w:val="none" w:sz="0" w:space="1" w:color="auto"/>
        </w:pBdr>
        <w:spacing w:after="320" w:line="800" w:lineRule="atLeast"/>
        <w:jc w:val="center"/>
        <w:rPr>
          <w:b/>
          <w:bCs/>
          <w:smallCaps/>
          <w:color w:val="000000"/>
          <w:sz w:val="48"/>
          <w:szCs w:val="48"/>
        </w:rPr>
      </w:pPr>
      <w:r>
        <w:rPr>
          <w:rStyle w:val="span"/>
          <w:b/>
          <w:bCs/>
          <w:smallCaps/>
          <w:color w:val="000000"/>
          <w:sz w:val="48"/>
          <w:szCs w:val="48"/>
        </w:rPr>
        <w:t>James</w:t>
      </w:r>
      <w:r>
        <w:rPr>
          <w:b/>
          <w:bCs/>
          <w:smallCaps/>
          <w:color w:val="000000"/>
          <w:sz w:val="48"/>
          <w:szCs w:val="48"/>
        </w:rPr>
        <w:t xml:space="preserve"> </w:t>
      </w:r>
      <w:r>
        <w:rPr>
          <w:rStyle w:val="span"/>
          <w:b/>
          <w:bCs/>
          <w:smallCaps/>
          <w:color w:val="000000"/>
          <w:sz w:val="48"/>
          <w:szCs w:val="48"/>
        </w:rPr>
        <w:t>Edwards</w:t>
      </w:r>
    </w:p>
    <w:p w14:paraId="52F80ECA" w14:textId="77777777" w:rsidR="003F29B1" w:rsidRDefault="00FB429F">
      <w:pPr>
        <w:pStyle w:val="divdocumentdivlowerborderupper"/>
        <w:spacing w:after="10"/>
      </w:pPr>
      <w:r>
        <w:t> </w:t>
      </w:r>
    </w:p>
    <w:p w14:paraId="52F80ECB" w14:textId="77777777" w:rsidR="003F29B1" w:rsidRDefault="00FB429F">
      <w:pPr>
        <w:pStyle w:val="divdocumentdivlowerborder"/>
      </w:pPr>
      <w:r>
        <w:t> </w:t>
      </w:r>
    </w:p>
    <w:p w14:paraId="52F80ECC" w14:textId="77777777" w:rsidR="003F29B1" w:rsidRDefault="00FB429F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52F80ECD" w14:textId="41DBF278" w:rsidR="003F29B1" w:rsidRDefault="00FB429F" w:rsidP="00B70D64">
      <w:pPr>
        <w:spacing w:before="200" w:line="240" w:lineRule="auto"/>
        <w:jc w:val="center"/>
        <w:textAlignment w:val="auto"/>
        <w:rPr>
          <w:rStyle w:val="divdocumentdivaddressli"/>
          <w:sz w:val="22"/>
          <w:szCs w:val="22"/>
        </w:rPr>
      </w:pPr>
      <w:r>
        <w:rPr>
          <w:rStyle w:val="span"/>
          <w:vanish/>
          <w:sz w:val="22"/>
          <w:szCs w:val="22"/>
        </w:rPr>
        <w:t> </w:t>
      </w:r>
      <w:r>
        <w:rPr>
          <w:rStyle w:val="span"/>
          <w:sz w:val="22"/>
          <w:szCs w:val="22"/>
        </w:rPr>
        <w:t>Vienna, VA 22182</w:t>
      </w:r>
      <w:r>
        <w:rPr>
          <w:rStyle w:val="divdocumentdivaddressli"/>
          <w:sz w:val="22"/>
          <w:szCs w:val="22"/>
        </w:rPr>
        <w:t xml:space="preserve"> </w:t>
      </w:r>
      <w:r>
        <w:rPr>
          <w:rStyle w:val="documentbullet"/>
        </w:rPr>
        <w:t>♦</w:t>
      </w:r>
      <w:r>
        <w:rPr>
          <w:rStyle w:val="divdocumentdivaddressli"/>
          <w:sz w:val="22"/>
          <w:szCs w:val="22"/>
        </w:rPr>
        <w:t> </w:t>
      </w:r>
      <w:r>
        <w:rPr>
          <w:rStyle w:val="span"/>
          <w:sz w:val="22"/>
          <w:szCs w:val="22"/>
        </w:rPr>
        <w:t>(703) 439</w:t>
      </w:r>
      <w:r>
        <w:rPr>
          <w:rStyle w:val="span"/>
          <w:sz w:val="22"/>
          <w:szCs w:val="22"/>
        </w:rPr>
        <w:noBreakHyphen/>
        <w:t>0358</w:t>
      </w:r>
      <w:r>
        <w:rPr>
          <w:rStyle w:val="divdocumentdivaddressli"/>
          <w:sz w:val="22"/>
          <w:szCs w:val="22"/>
        </w:rPr>
        <w:t xml:space="preserve"> </w:t>
      </w:r>
      <w:r>
        <w:rPr>
          <w:rStyle w:val="documentbullet"/>
        </w:rPr>
        <w:t>♦</w:t>
      </w:r>
      <w:r>
        <w:rPr>
          <w:rStyle w:val="divdocumentdivaddressli"/>
          <w:sz w:val="22"/>
          <w:szCs w:val="22"/>
        </w:rPr>
        <w:t> </w:t>
      </w:r>
      <w:r>
        <w:rPr>
          <w:rStyle w:val="span"/>
          <w:sz w:val="22"/>
          <w:szCs w:val="22"/>
        </w:rPr>
        <w:t>jameserikedwards@gmail.com</w:t>
      </w:r>
      <w:r>
        <w:rPr>
          <w:rStyle w:val="divdocumentdivaddressli"/>
          <w:sz w:val="22"/>
          <w:szCs w:val="22"/>
        </w:rPr>
        <w:t xml:space="preserve"> </w:t>
      </w:r>
      <w:r>
        <w:rPr>
          <w:rStyle w:val="documentbullet"/>
        </w:rPr>
        <w:t>♦</w:t>
      </w:r>
      <w:r>
        <w:rPr>
          <w:rStyle w:val="divdocumentdivaddressli"/>
          <w:sz w:val="22"/>
          <w:szCs w:val="22"/>
        </w:rPr>
        <w:t> </w:t>
      </w:r>
      <w:r>
        <w:rPr>
          <w:rStyle w:val="span"/>
          <w:sz w:val="22"/>
          <w:szCs w:val="22"/>
        </w:rPr>
        <w:t>https://www.linkedin.com/in/james</w:t>
      </w:r>
      <w:r>
        <w:rPr>
          <w:rStyle w:val="span"/>
          <w:sz w:val="22"/>
          <w:szCs w:val="22"/>
        </w:rPr>
        <w:noBreakHyphen/>
        <w:t>edwards</w:t>
      </w:r>
      <w:r>
        <w:rPr>
          <w:rStyle w:val="span"/>
          <w:sz w:val="22"/>
          <w:szCs w:val="22"/>
        </w:rPr>
        <w:noBreakHyphen/>
        <w:t>swe/</w:t>
      </w:r>
      <w:r>
        <w:rPr>
          <w:rStyle w:val="divdocumentdivaddressli"/>
          <w:sz w:val="22"/>
          <w:szCs w:val="22"/>
        </w:rPr>
        <w:t xml:space="preserve"> </w:t>
      </w:r>
      <w:r>
        <w:rPr>
          <w:rStyle w:val="documentbullet"/>
        </w:rPr>
        <w:t>♦</w:t>
      </w:r>
      <w:r>
        <w:rPr>
          <w:rStyle w:val="documenttxt-bold"/>
          <w:sz w:val="22"/>
          <w:szCs w:val="22"/>
        </w:rPr>
        <w:t> </w:t>
      </w:r>
      <w:r>
        <w:rPr>
          <w:rStyle w:val="span"/>
          <w:sz w:val="22"/>
          <w:szCs w:val="22"/>
        </w:rPr>
        <w:t>https://james</w:t>
      </w:r>
      <w:r>
        <w:rPr>
          <w:rStyle w:val="span"/>
          <w:sz w:val="22"/>
          <w:szCs w:val="22"/>
        </w:rPr>
        <w:noBreakHyphen/>
        <w:t>edwards</w:t>
      </w:r>
      <w:r>
        <w:rPr>
          <w:rStyle w:val="span"/>
          <w:sz w:val="22"/>
          <w:szCs w:val="22"/>
        </w:rPr>
        <w:noBreakHyphen/>
        <w:t>portfolio.onrender.com/</w:t>
      </w:r>
      <w:r>
        <w:rPr>
          <w:rStyle w:val="divdocumentdivaddressli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</w:p>
    <w:p w14:paraId="52F80ECE" w14:textId="77777777" w:rsidR="003F29B1" w:rsidRDefault="003F29B1">
      <w:pPr>
        <w:pStyle w:val="div"/>
        <w:spacing w:line="140" w:lineRule="exact"/>
        <w:jc w:val="center"/>
        <w:rPr>
          <w:sz w:val="14"/>
          <w:szCs w:val="14"/>
        </w:rPr>
      </w:pPr>
    </w:p>
    <w:p w14:paraId="52F80ECF" w14:textId="77777777" w:rsidR="003F29B1" w:rsidRDefault="00FB429F">
      <w:pPr>
        <w:pStyle w:val="divdocumentdivheading"/>
        <w:tabs>
          <w:tab w:val="left" w:pos="3717"/>
          <w:tab w:val="left" w:pos="10760"/>
        </w:tabs>
        <w:spacing w:before="260" w:line="400" w:lineRule="atLeast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Professional Summary   </w:t>
      </w:r>
      <w:r>
        <w:rPr>
          <w:strike/>
          <w:color w:val="000000"/>
          <w:sz w:val="30"/>
        </w:rPr>
        <w:tab/>
      </w:r>
    </w:p>
    <w:p w14:paraId="52F80ED0" w14:textId="77777777" w:rsidR="003F29B1" w:rsidRDefault="00FB429F" w:rsidP="00B70D64">
      <w:pPr>
        <w:pStyle w:val="p"/>
        <w:spacing w:line="240" w:lineRule="auto"/>
      </w:pPr>
      <w:r>
        <w:t>Aspiring software engineer with 3+ years of work experience. Proven expertise in full-stack development (HTML, CSS, JavaScript, PostgreSQL, Node.js) and a quick study capable of rapidly acquiring new skills.</w:t>
      </w:r>
    </w:p>
    <w:p w14:paraId="52F80ED1" w14:textId="77777777" w:rsidR="003F29B1" w:rsidRDefault="00FB429F">
      <w:pPr>
        <w:pStyle w:val="divdocumentdivheading"/>
        <w:tabs>
          <w:tab w:val="left" w:pos="4853"/>
          <w:tab w:val="left" w:pos="10760"/>
        </w:tabs>
        <w:spacing w:before="260" w:line="400" w:lineRule="atLeast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Skills   </w:t>
      </w:r>
      <w:r>
        <w:rPr>
          <w:strike/>
          <w:color w:val="000000"/>
          <w:sz w:val="30"/>
        </w:rPr>
        <w:tab/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80"/>
        <w:gridCol w:w="5380"/>
      </w:tblGrid>
      <w:tr w:rsidR="003F29B1" w14:paraId="52F80EDC" w14:textId="77777777">
        <w:tc>
          <w:tcPr>
            <w:tcW w:w="53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F80ED2" w14:textId="77777777" w:rsidR="003F29B1" w:rsidRDefault="00FB429F" w:rsidP="00B70D64">
            <w:pPr>
              <w:pStyle w:val="divdocumentulli"/>
              <w:numPr>
                <w:ilvl w:val="0"/>
                <w:numId w:val="1"/>
              </w:numPr>
              <w:spacing w:line="240" w:lineRule="auto"/>
              <w:ind w:left="460" w:hanging="210"/>
            </w:pPr>
            <w:r>
              <w:t>Frontend Development (HTML, CSS, JavaScript)</w:t>
            </w:r>
          </w:p>
          <w:p w14:paraId="52F80ED3" w14:textId="77777777" w:rsidR="003F29B1" w:rsidRDefault="00FB429F" w:rsidP="00B70D64">
            <w:pPr>
              <w:pStyle w:val="divdocumentulli"/>
              <w:numPr>
                <w:ilvl w:val="0"/>
                <w:numId w:val="1"/>
              </w:numPr>
              <w:spacing w:line="240" w:lineRule="auto"/>
              <w:ind w:left="460" w:hanging="210"/>
            </w:pPr>
            <w:r>
              <w:t>Backend Development (Python, Node.js)</w:t>
            </w:r>
          </w:p>
          <w:p w14:paraId="52F80ED4" w14:textId="77777777" w:rsidR="003F29B1" w:rsidRDefault="00FB429F" w:rsidP="00B70D64">
            <w:pPr>
              <w:pStyle w:val="divdocumentulli"/>
              <w:numPr>
                <w:ilvl w:val="0"/>
                <w:numId w:val="1"/>
              </w:numPr>
              <w:spacing w:line="240" w:lineRule="auto"/>
              <w:ind w:left="460" w:hanging="210"/>
            </w:pPr>
            <w:r>
              <w:t>Databases/Queries (PostgreSQL)</w:t>
            </w:r>
          </w:p>
          <w:p w14:paraId="52F80ED6" w14:textId="0CE57A7C" w:rsidR="003F29B1" w:rsidRDefault="00FB429F" w:rsidP="00B70D64">
            <w:pPr>
              <w:pStyle w:val="divdocumentulli"/>
              <w:numPr>
                <w:ilvl w:val="0"/>
                <w:numId w:val="1"/>
              </w:numPr>
              <w:spacing w:line="240" w:lineRule="auto"/>
              <w:ind w:left="460" w:hanging="210"/>
            </w:pPr>
            <w:r>
              <w:t xml:space="preserve">Testing/Debugging (Jasmine, Jest, </w:t>
            </w:r>
            <w:proofErr w:type="spellStart"/>
            <w:r>
              <w:t>Supertest</w:t>
            </w:r>
            <w:proofErr w:type="spellEnd"/>
            <w:r>
              <w:t>)</w:t>
            </w:r>
          </w:p>
        </w:tc>
        <w:tc>
          <w:tcPr>
            <w:tcW w:w="538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F80ED8" w14:textId="77777777" w:rsidR="003F29B1" w:rsidRDefault="00FB429F" w:rsidP="00B70D64">
            <w:pPr>
              <w:pStyle w:val="divdocumentulli"/>
              <w:numPr>
                <w:ilvl w:val="0"/>
                <w:numId w:val="2"/>
              </w:numPr>
              <w:spacing w:line="240" w:lineRule="auto"/>
              <w:ind w:left="460" w:hanging="210"/>
            </w:pPr>
            <w:r>
              <w:t>Object-Oriented Programming</w:t>
            </w:r>
          </w:p>
          <w:p w14:paraId="52F80ED9" w14:textId="77777777" w:rsidR="003F29B1" w:rsidRDefault="00FB429F" w:rsidP="00B70D64">
            <w:pPr>
              <w:pStyle w:val="divdocumentulli"/>
              <w:numPr>
                <w:ilvl w:val="0"/>
                <w:numId w:val="2"/>
              </w:numPr>
              <w:spacing w:line="240" w:lineRule="auto"/>
              <w:ind w:left="460" w:hanging="210"/>
            </w:pPr>
            <w:r>
              <w:t>3rd Party API Integration</w:t>
            </w:r>
          </w:p>
          <w:p w14:paraId="52F80EDA" w14:textId="68C690E6" w:rsidR="003F29B1" w:rsidRDefault="00C206AC" w:rsidP="00B70D64">
            <w:pPr>
              <w:pStyle w:val="divdocumentulli"/>
              <w:numPr>
                <w:ilvl w:val="0"/>
                <w:numId w:val="2"/>
              </w:numPr>
              <w:spacing w:line="240" w:lineRule="auto"/>
              <w:ind w:left="460" w:hanging="210"/>
            </w:pPr>
            <w:r>
              <w:t>Algorithms/Data Structures</w:t>
            </w:r>
          </w:p>
          <w:p w14:paraId="52F80EDB" w14:textId="77777777" w:rsidR="003F29B1" w:rsidRDefault="00FB429F" w:rsidP="00B70D64">
            <w:pPr>
              <w:pStyle w:val="divdocumentulli"/>
              <w:numPr>
                <w:ilvl w:val="0"/>
                <w:numId w:val="2"/>
              </w:numPr>
              <w:spacing w:line="240" w:lineRule="auto"/>
              <w:ind w:left="460" w:hanging="210"/>
            </w:pPr>
            <w:r>
              <w:t>Libraries/Frameworks (jQuery, Flask, React)</w:t>
            </w:r>
          </w:p>
        </w:tc>
      </w:tr>
    </w:tbl>
    <w:p w14:paraId="52F80EDD" w14:textId="77777777" w:rsidR="003F29B1" w:rsidRDefault="00FB429F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vanish/>
        </w:rPr>
      </w:pPr>
      <w:r>
        <w:rPr>
          <w:vanish/>
        </w:rPr>
        <w:t>Frontend Development (HTML, CSS, JavaScript)</w:t>
      </w:r>
    </w:p>
    <w:p w14:paraId="52F80EDE" w14:textId="77777777" w:rsidR="003F29B1" w:rsidRDefault="00FB429F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vanish/>
        </w:rPr>
      </w:pPr>
      <w:r>
        <w:rPr>
          <w:vanish/>
        </w:rPr>
        <w:t>Backend Development (Python, Node.js)</w:t>
      </w:r>
    </w:p>
    <w:p w14:paraId="52F80EDF" w14:textId="77777777" w:rsidR="003F29B1" w:rsidRDefault="00FB429F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vanish/>
        </w:rPr>
      </w:pPr>
      <w:r>
        <w:rPr>
          <w:vanish/>
        </w:rPr>
        <w:t>Databases/Queries (PostgreSQL)</w:t>
      </w:r>
    </w:p>
    <w:p w14:paraId="52F80EE0" w14:textId="77777777" w:rsidR="003F29B1" w:rsidRDefault="00FB429F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vanish/>
        </w:rPr>
      </w:pPr>
      <w:r>
        <w:rPr>
          <w:vanish/>
        </w:rPr>
        <w:t>Testing/Debugging (Jasmine, Jest, Supertest)</w:t>
      </w:r>
    </w:p>
    <w:p w14:paraId="52F80EE1" w14:textId="77777777" w:rsidR="003F29B1" w:rsidRDefault="00FB429F">
      <w:pPr>
        <w:pStyle w:val="divdocumentulli"/>
        <w:numPr>
          <w:ilvl w:val="0"/>
          <w:numId w:val="3"/>
        </w:numPr>
        <w:spacing w:line="400" w:lineRule="atLeast"/>
        <w:ind w:left="460" w:hanging="210"/>
        <w:rPr>
          <w:vanish/>
        </w:rPr>
      </w:pPr>
      <w:r>
        <w:rPr>
          <w:vanish/>
        </w:rPr>
        <w:t>Algorithms/Data Structures (Comparative Sorts, Linked Lists, Trees, Binary Search, etc.)</w:t>
      </w:r>
    </w:p>
    <w:p w14:paraId="52F80EE2" w14:textId="77777777" w:rsidR="003F29B1" w:rsidRDefault="00FB429F">
      <w:pPr>
        <w:pStyle w:val="divdocumentulli"/>
        <w:numPr>
          <w:ilvl w:val="0"/>
          <w:numId w:val="4"/>
        </w:numPr>
        <w:spacing w:line="400" w:lineRule="atLeast"/>
        <w:ind w:left="460" w:hanging="210"/>
        <w:rPr>
          <w:vanish/>
        </w:rPr>
      </w:pPr>
      <w:r>
        <w:rPr>
          <w:vanish/>
        </w:rPr>
        <w:t>Version Control (Git, GitHub)</w:t>
      </w:r>
    </w:p>
    <w:p w14:paraId="52F80EE3" w14:textId="77777777" w:rsidR="003F29B1" w:rsidRDefault="00FB429F">
      <w:pPr>
        <w:pStyle w:val="divdocumentulli"/>
        <w:numPr>
          <w:ilvl w:val="0"/>
          <w:numId w:val="4"/>
        </w:numPr>
        <w:spacing w:line="400" w:lineRule="atLeast"/>
        <w:ind w:left="460" w:hanging="210"/>
        <w:rPr>
          <w:vanish/>
        </w:rPr>
      </w:pPr>
      <w:r>
        <w:rPr>
          <w:vanish/>
        </w:rPr>
        <w:t>Object-Oriented Programming</w:t>
      </w:r>
    </w:p>
    <w:p w14:paraId="52F80EE4" w14:textId="77777777" w:rsidR="003F29B1" w:rsidRDefault="00FB429F">
      <w:pPr>
        <w:pStyle w:val="divdocumentulli"/>
        <w:numPr>
          <w:ilvl w:val="0"/>
          <w:numId w:val="4"/>
        </w:numPr>
        <w:spacing w:line="400" w:lineRule="atLeast"/>
        <w:ind w:left="460" w:hanging="210"/>
        <w:rPr>
          <w:vanish/>
        </w:rPr>
      </w:pPr>
      <w:r>
        <w:rPr>
          <w:vanish/>
        </w:rPr>
        <w:t>3rd Party API Integration</w:t>
      </w:r>
    </w:p>
    <w:p w14:paraId="52F80EE5" w14:textId="77777777" w:rsidR="003F29B1" w:rsidRDefault="00FB429F">
      <w:pPr>
        <w:pStyle w:val="divdocumentulli"/>
        <w:numPr>
          <w:ilvl w:val="0"/>
          <w:numId w:val="4"/>
        </w:numPr>
        <w:spacing w:line="400" w:lineRule="atLeast"/>
        <w:ind w:left="460" w:hanging="210"/>
        <w:rPr>
          <w:vanish/>
        </w:rPr>
      </w:pPr>
      <w:r>
        <w:rPr>
          <w:vanish/>
        </w:rPr>
        <w:t>Technical Writing</w:t>
      </w:r>
    </w:p>
    <w:p w14:paraId="52F80EE6" w14:textId="77777777" w:rsidR="003F29B1" w:rsidRDefault="00FB429F">
      <w:pPr>
        <w:pStyle w:val="divdocumentulli"/>
        <w:numPr>
          <w:ilvl w:val="0"/>
          <w:numId w:val="4"/>
        </w:numPr>
        <w:spacing w:line="400" w:lineRule="atLeast"/>
        <w:ind w:left="460" w:hanging="210"/>
        <w:rPr>
          <w:vanish/>
        </w:rPr>
      </w:pPr>
      <w:r>
        <w:rPr>
          <w:vanish/>
        </w:rPr>
        <w:t>Libraries/Frameworks (jQuery, Flask, React)</w:t>
      </w:r>
    </w:p>
    <w:p w14:paraId="52F80EE7" w14:textId="630D6B41" w:rsidR="003F29B1" w:rsidRDefault="00FB429F">
      <w:pPr>
        <w:pStyle w:val="divdocumentdivheading"/>
        <w:tabs>
          <w:tab w:val="left" w:pos="4292"/>
          <w:tab w:val="left" w:pos="10760"/>
        </w:tabs>
        <w:spacing w:before="260" w:line="400" w:lineRule="atLeast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="00F35EB1">
        <w:rPr>
          <w:rStyle w:val="divdocumentdivsectiontitle"/>
          <w:smallCaps/>
          <w:shd w:val="clear" w:color="auto" w:fill="FFFFFF"/>
        </w:rPr>
        <w:t>experience</w:t>
      </w:r>
      <w:r>
        <w:rPr>
          <w:rStyle w:val="divdocumentdivsectiontitle"/>
          <w:smallCaps/>
          <w:shd w:val="clear" w:color="auto" w:fill="FFFFFF"/>
        </w:rPr>
        <w:t xml:space="preserve">   </w:t>
      </w:r>
      <w:r>
        <w:rPr>
          <w:strike/>
          <w:color w:val="000000"/>
          <w:sz w:val="30"/>
        </w:rPr>
        <w:tab/>
      </w:r>
    </w:p>
    <w:p w14:paraId="52F80EE8" w14:textId="77777777" w:rsidR="003F29B1" w:rsidRDefault="00FB429F" w:rsidP="00B70D64">
      <w:pPr>
        <w:pStyle w:val="divdocumentsinglecolumn"/>
        <w:spacing w:line="240" w:lineRule="auto"/>
      </w:pPr>
      <w:r>
        <w:rPr>
          <w:rStyle w:val="spanjobtitle"/>
        </w:rPr>
        <w:t>Software Engineering Trainee</w:t>
      </w:r>
      <w:r>
        <w:rPr>
          <w:rStyle w:val="span"/>
        </w:rPr>
        <w:t>, 02/2023 - 03/2024</w:t>
      </w:r>
      <w:r>
        <w:rPr>
          <w:rStyle w:val="spanpaddedline"/>
        </w:rPr>
        <w:t xml:space="preserve"> </w:t>
      </w:r>
    </w:p>
    <w:p w14:paraId="52F80EE9" w14:textId="77777777" w:rsidR="003F29B1" w:rsidRDefault="00FB429F" w:rsidP="00B70D64">
      <w:pPr>
        <w:pStyle w:val="spanpaddedlineParagraph"/>
        <w:spacing w:line="240" w:lineRule="auto"/>
      </w:pPr>
      <w:r>
        <w:rPr>
          <w:rStyle w:val="spancompanyname"/>
        </w:rPr>
        <w:t>Springboard</w:t>
      </w:r>
      <w:r>
        <w:rPr>
          <w:rStyle w:val="span"/>
        </w:rPr>
        <w:t xml:space="preserve"> – Remote (USA)</w:t>
      </w:r>
    </w:p>
    <w:p w14:paraId="52F80EED" w14:textId="44F598A4" w:rsidR="003F29B1" w:rsidRDefault="00FB429F" w:rsidP="00B70D64">
      <w:pPr>
        <w:pStyle w:val="divdocumentulli"/>
        <w:numPr>
          <w:ilvl w:val="0"/>
          <w:numId w:val="5"/>
        </w:numPr>
        <w:spacing w:line="240" w:lineRule="auto"/>
        <w:ind w:left="460" w:hanging="210"/>
        <w:rPr>
          <w:rStyle w:val="span"/>
        </w:rPr>
      </w:pPr>
      <w:proofErr w:type="spellStart"/>
      <w:r w:rsidRPr="00F254D3">
        <w:rPr>
          <w:rStyle w:val="span"/>
          <w:b/>
          <w:bCs/>
          <w:u w:val="single"/>
        </w:rPr>
        <w:t>AniQuiz</w:t>
      </w:r>
      <w:proofErr w:type="spellEnd"/>
      <w:r>
        <w:rPr>
          <w:rStyle w:val="span"/>
        </w:rPr>
        <w:t xml:space="preserve"> - Capstone project that uses Python, JavaScript, Jinja, PostgreSQL and an external API that allows users to take quizzes and rank their scores</w:t>
      </w:r>
      <w:r w:rsidR="00B954ED">
        <w:rPr>
          <w:rStyle w:val="span"/>
        </w:rPr>
        <w:t xml:space="preserve"> (</w:t>
      </w:r>
      <w:hyperlink r:id="rId5" w:history="1">
        <w:r w:rsidR="00B954ED" w:rsidRPr="0094147C">
          <w:rPr>
            <w:rStyle w:val="Hyperlink"/>
          </w:rPr>
          <w:t>Site</w:t>
        </w:r>
      </w:hyperlink>
      <w:r w:rsidR="00B954ED">
        <w:rPr>
          <w:rStyle w:val="span"/>
        </w:rPr>
        <w:t xml:space="preserve">, </w:t>
      </w:r>
      <w:hyperlink r:id="rId6" w:history="1">
        <w:r w:rsidR="00B954ED" w:rsidRPr="0092192E">
          <w:rPr>
            <w:rStyle w:val="Hyperlink"/>
          </w:rPr>
          <w:t>Repository</w:t>
        </w:r>
      </w:hyperlink>
      <w:r w:rsidR="00B954ED">
        <w:rPr>
          <w:rStyle w:val="span"/>
        </w:rPr>
        <w:t>)</w:t>
      </w:r>
      <w:r>
        <w:rPr>
          <w:rStyle w:val="span"/>
        </w:rPr>
        <w:t>.</w:t>
      </w:r>
    </w:p>
    <w:p w14:paraId="52F80EEE" w14:textId="209C6F7D" w:rsidR="003F29B1" w:rsidRDefault="00FB429F" w:rsidP="00B70D64">
      <w:pPr>
        <w:pStyle w:val="divdocumentulli"/>
        <w:numPr>
          <w:ilvl w:val="0"/>
          <w:numId w:val="5"/>
        </w:numPr>
        <w:spacing w:line="240" w:lineRule="auto"/>
        <w:ind w:left="460" w:hanging="210"/>
        <w:rPr>
          <w:rStyle w:val="span"/>
        </w:rPr>
      </w:pPr>
      <w:r w:rsidRPr="00F254D3">
        <w:rPr>
          <w:rStyle w:val="span"/>
          <w:b/>
          <w:bCs/>
          <w:u w:val="single"/>
        </w:rPr>
        <w:t>Witter</w:t>
      </w:r>
      <w:r>
        <w:rPr>
          <w:rStyle w:val="span"/>
        </w:rPr>
        <w:t xml:space="preserve"> - Twitter clone that consists of a custom API built using Node.js and PostgreSQL and a front-end built using React</w:t>
      </w:r>
      <w:r w:rsidR="00B954ED">
        <w:rPr>
          <w:rStyle w:val="span"/>
        </w:rPr>
        <w:t xml:space="preserve"> (</w:t>
      </w:r>
      <w:hyperlink r:id="rId7" w:history="1">
        <w:r w:rsidR="00B954ED" w:rsidRPr="00E315C0">
          <w:rPr>
            <w:rStyle w:val="Hyperlink"/>
          </w:rPr>
          <w:t>Site</w:t>
        </w:r>
      </w:hyperlink>
      <w:r w:rsidR="00B954ED">
        <w:rPr>
          <w:rStyle w:val="span"/>
        </w:rPr>
        <w:t xml:space="preserve">, </w:t>
      </w:r>
      <w:hyperlink r:id="rId8" w:history="1">
        <w:r w:rsidR="00B954ED" w:rsidRPr="00936D99">
          <w:rPr>
            <w:rStyle w:val="Hyperlink"/>
          </w:rPr>
          <w:t>Repository</w:t>
        </w:r>
      </w:hyperlink>
      <w:r w:rsidR="00B954ED">
        <w:rPr>
          <w:rStyle w:val="span"/>
        </w:rPr>
        <w:t>)</w:t>
      </w:r>
      <w:r>
        <w:rPr>
          <w:rStyle w:val="span"/>
        </w:rPr>
        <w:t>.</w:t>
      </w:r>
    </w:p>
    <w:p w14:paraId="52F80EEF" w14:textId="77777777" w:rsidR="003F29B1" w:rsidRDefault="00FB429F" w:rsidP="00B70D64">
      <w:pPr>
        <w:pStyle w:val="divdocumentsinglecolumn"/>
        <w:spacing w:before="360" w:line="240" w:lineRule="auto"/>
      </w:pPr>
      <w:r>
        <w:rPr>
          <w:rStyle w:val="spanjobtitle"/>
        </w:rPr>
        <w:t>Operations Coordinator</w:t>
      </w:r>
      <w:r>
        <w:rPr>
          <w:rStyle w:val="span"/>
        </w:rPr>
        <w:t>, 07/2022 - 11/2022</w:t>
      </w:r>
      <w:r>
        <w:rPr>
          <w:rStyle w:val="spanpaddedline"/>
        </w:rPr>
        <w:t xml:space="preserve"> </w:t>
      </w:r>
    </w:p>
    <w:p w14:paraId="52F80EF0" w14:textId="77777777" w:rsidR="003F29B1" w:rsidRDefault="00FB429F" w:rsidP="00B70D64">
      <w:pPr>
        <w:pStyle w:val="spanpaddedlineParagraph"/>
        <w:spacing w:line="240" w:lineRule="auto"/>
      </w:pPr>
      <w:r>
        <w:rPr>
          <w:rStyle w:val="spancompanyname"/>
        </w:rPr>
        <w:t>SOSi</w:t>
      </w:r>
      <w:r>
        <w:rPr>
          <w:rStyle w:val="span"/>
        </w:rPr>
        <w:t xml:space="preserve"> – Reston, VA</w:t>
      </w:r>
    </w:p>
    <w:p w14:paraId="52F80EF1" w14:textId="77777777" w:rsidR="003F29B1" w:rsidRDefault="00FB429F" w:rsidP="00B70D64">
      <w:pPr>
        <w:pStyle w:val="divdocumentulli"/>
        <w:numPr>
          <w:ilvl w:val="0"/>
          <w:numId w:val="6"/>
        </w:numPr>
        <w:spacing w:line="240" w:lineRule="auto"/>
        <w:ind w:left="460" w:hanging="210"/>
        <w:rPr>
          <w:rStyle w:val="span"/>
        </w:rPr>
      </w:pPr>
      <w:r>
        <w:rPr>
          <w:rStyle w:val="span"/>
        </w:rPr>
        <w:t>Scheduled 150+ resource appointments weekly.</w:t>
      </w:r>
    </w:p>
    <w:p w14:paraId="52F80EF2" w14:textId="77777777" w:rsidR="003F29B1" w:rsidRDefault="00FB429F" w:rsidP="00B70D64">
      <w:pPr>
        <w:pStyle w:val="divdocumentsinglecolumn"/>
        <w:spacing w:before="360" w:line="240" w:lineRule="auto"/>
      </w:pPr>
      <w:r>
        <w:rPr>
          <w:rStyle w:val="spanjobtitle"/>
        </w:rPr>
        <w:t>Administrative Assistant</w:t>
      </w:r>
      <w:r>
        <w:rPr>
          <w:rStyle w:val="span"/>
        </w:rPr>
        <w:t>, 10/2019 - 10/2021</w:t>
      </w:r>
      <w:r>
        <w:rPr>
          <w:rStyle w:val="spanpaddedline"/>
        </w:rPr>
        <w:t xml:space="preserve"> </w:t>
      </w:r>
    </w:p>
    <w:p w14:paraId="52F80EF3" w14:textId="77777777" w:rsidR="003F29B1" w:rsidRDefault="00FB429F" w:rsidP="00B70D64">
      <w:pPr>
        <w:pStyle w:val="spanpaddedlineParagraph"/>
        <w:spacing w:line="240" w:lineRule="auto"/>
      </w:pPr>
      <w:proofErr w:type="spellStart"/>
      <w:r>
        <w:rPr>
          <w:rStyle w:val="spancompanyname"/>
        </w:rPr>
        <w:t>Emerjence</w:t>
      </w:r>
      <w:proofErr w:type="spellEnd"/>
      <w:r>
        <w:rPr>
          <w:rStyle w:val="span"/>
        </w:rPr>
        <w:t xml:space="preserve"> – Remote (USA)</w:t>
      </w:r>
    </w:p>
    <w:p w14:paraId="52F80EF5" w14:textId="35A97203" w:rsidR="003F29B1" w:rsidRDefault="00FB429F" w:rsidP="00B70D64">
      <w:pPr>
        <w:pStyle w:val="divdocumentulli"/>
        <w:numPr>
          <w:ilvl w:val="0"/>
          <w:numId w:val="7"/>
        </w:numPr>
        <w:spacing w:line="240" w:lineRule="auto"/>
        <w:ind w:left="460" w:hanging="210"/>
        <w:rPr>
          <w:rStyle w:val="span"/>
        </w:rPr>
      </w:pPr>
      <w:r>
        <w:rPr>
          <w:rStyle w:val="span"/>
        </w:rPr>
        <w:t xml:space="preserve">Recorded, published and distributed the meeting minutes for most </w:t>
      </w:r>
      <w:r w:rsidR="00D016BB">
        <w:rPr>
          <w:rStyle w:val="span"/>
        </w:rPr>
        <w:t xml:space="preserve">Scrum </w:t>
      </w:r>
      <w:r>
        <w:rPr>
          <w:rStyle w:val="span"/>
        </w:rPr>
        <w:t>meetings.</w:t>
      </w:r>
    </w:p>
    <w:p w14:paraId="52F80EF6" w14:textId="77777777" w:rsidR="003F29B1" w:rsidRDefault="00FB429F" w:rsidP="00B70D64">
      <w:pPr>
        <w:pStyle w:val="divdocumentulli"/>
        <w:numPr>
          <w:ilvl w:val="0"/>
          <w:numId w:val="7"/>
        </w:numPr>
        <w:spacing w:line="240" w:lineRule="auto"/>
        <w:ind w:left="460" w:hanging="210"/>
        <w:rPr>
          <w:rStyle w:val="span"/>
        </w:rPr>
      </w:pPr>
      <w:r>
        <w:rPr>
          <w:rStyle w:val="span"/>
        </w:rPr>
        <w:t>Developed procedural documentation for new company practices to assist employee understanding.</w:t>
      </w:r>
    </w:p>
    <w:p w14:paraId="52F80EF7" w14:textId="77777777" w:rsidR="003F29B1" w:rsidRDefault="00FB429F" w:rsidP="00B70D64">
      <w:pPr>
        <w:pStyle w:val="divdocumentulli"/>
        <w:numPr>
          <w:ilvl w:val="0"/>
          <w:numId w:val="7"/>
        </w:numPr>
        <w:spacing w:line="240" w:lineRule="auto"/>
        <w:ind w:left="460" w:hanging="210"/>
        <w:rPr>
          <w:rStyle w:val="span"/>
        </w:rPr>
      </w:pPr>
      <w:r>
        <w:rPr>
          <w:rStyle w:val="span"/>
        </w:rPr>
        <w:t>Established administrative work procedures to track staff's weekly accomplishments.</w:t>
      </w:r>
    </w:p>
    <w:p w14:paraId="52F80EF8" w14:textId="77777777" w:rsidR="003F29B1" w:rsidRDefault="00FB429F">
      <w:pPr>
        <w:pStyle w:val="divdocumentdivheading"/>
        <w:tabs>
          <w:tab w:val="left" w:pos="4536"/>
          <w:tab w:val="left" w:pos="10760"/>
        </w:tabs>
        <w:spacing w:before="260" w:line="400" w:lineRule="atLeast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Education   </w:t>
      </w:r>
      <w:r>
        <w:rPr>
          <w:strike/>
          <w:color w:val="000000"/>
          <w:sz w:val="30"/>
        </w:rPr>
        <w:tab/>
      </w:r>
    </w:p>
    <w:p w14:paraId="3FECCB44" w14:textId="4525B8DD" w:rsidR="00ED6FB2" w:rsidRDefault="00ED6FB2" w:rsidP="00B70D64">
      <w:pPr>
        <w:pStyle w:val="divdocumentsinglecolumn"/>
        <w:spacing w:line="240" w:lineRule="auto"/>
        <w:rPr>
          <w:rStyle w:val="spandegree"/>
        </w:rPr>
      </w:pPr>
      <w:r>
        <w:rPr>
          <w:rStyle w:val="spandegree"/>
        </w:rPr>
        <w:t>Softwar</w:t>
      </w:r>
      <w:r w:rsidR="00F75BDD">
        <w:rPr>
          <w:rStyle w:val="spandegree"/>
        </w:rPr>
        <w:t>e Engineering Career Track</w:t>
      </w:r>
      <w:r w:rsidR="00945EE3" w:rsidRPr="00E83CD5">
        <w:rPr>
          <w:rStyle w:val="spandegree"/>
          <w:b w:val="0"/>
          <w:bCs w:val="0"/>
        </w:rPr>
        <w:t>: 03/2024</w:t>
      </w:r>
    </w:p>
    <w:p w14:paraId="3A6BBD64" w14:textId="12EEBA6C" w:rsidR="00945EE3" w:rsidRDefault="00945EE3" w:rsidP="00B70D64">
      <w:pPr>
        <w:pStyle w:val="divdocumentsinglecolumn"/>
        <w:spacing w:line="240" w:lineRule="auto"/>
        <w:rPr>
          <w:rStyle w:val="spandegree"/>
        </w:rPr>
      </w:pPr>
      <w:r>
        <w:rPr>
          <w:rStyle w:val="spandegree"/>
        </w:rPr>
        <w:t xml:space="preserve">Springboard </w:t>
      </w:r>
      <w:r w:rsidRPr="00E83CD5">
        <w:rPr>
          <w:rStyle w:val="spandegree"/>
          <w:b w:val="0"/>
          <w:bCs w:val="0"/>
        </w:rPr>
        <w:t>– Remote (USA)</w:t>
      </w:r>
    </w:p>
    <w:p w14:paraId="0D3DC774" w14:textId="16352C1E" w:rsidR="00E83CD5" w:rsidRPr="00E83CD5" w:rsidRDefault="00945EE3" w:rsidP="00945EE3">
      <w:pPr>
        <w:pStyle w:val="divdocumentsinglecolumn"/>
        <w:numPr>
          <w:ilvl w:val="0"/>
          <w:numId w:val="9"/>
        </w:numPr>
        <w:spacing w:line="240" w:lineRule="auto"/>
        <w:rPr>
          <w:rStyle w:val="spandegree"/>
          <w:b w:val="0"/>
          <w:bCs w:val="0"/>
        </w:rPr>
      </w:pPr>
      <w:r w:rsidRPr="00E83CD5">
        <w:rPr>
          <w:rStyle w:val="spandegree"/>
          <w:b w:val="0"/>
          <w:bCs w:val="0"/>
        </w:rPr>
        <w:t>700+ hour course that focused on the fundamentals of web development and software engineering (frontend development, backend development, SQL, testing/debugging and modern</w:t>
      </w:r>
      <w:r w:rsidR="00E83CD5" w:rsidRPr="00E83CD5">
        <w:rPr>
          <w:rStyle w:val="spandegree"/>
          <w:b w:val="0"/>
          <w:bCs w:val="0"/>
        </w:rPr>
        <w:t xml:space="preserve"> libraries/frameworks).</w:t>
      </w:r>
    </w:p>
    <w:p w14:paraId="20DA5CF5" w14:textId="5831E57D" w:rsidR="00945EE3" w:rsidRDefault="00E83CD5" w:rsidP="00945EE3">
      <w:pPr>
        <w:pStyle w:val="divdocumentsinglecolumn"/>
        <w:numPr>
          <w:ilvl w:val="0"/>
          <w:numId w:val="9"/>
        </w:numPr>
        <w:spacing w:line="240" w:lineRule="auto"/>
        <w:rPr>
          <w:rStyle w:val="spandegree"/>
          <w:b w:val="0"/>
          <w:bCs w:val="0"/>
        </w:rPr>
      </w:pPr>
      <w:r w:rsidRPr="00E83CD5">
        <w:rPr>
          <w:rStyle w:val="spandegree"/>
          <w:b w:val="0"/>
          <w:bCs w:val="0"/>
        </w:rPr>
        <w:t>Completed two capstone projects that were reviewed by an industry professional.</w:t>
      </w:r>
    </w:p>
    <w:p w14:paraId="76D1962A" w14:textId="410C4F1B" w:rsidR="009E6D80" w:rsidRPr="00E83CD5" w:rsidRDefault="00F35EB1" w:rsidP="00945EE3">
      <w:pPr>
        <w:pStyle w:val="divdocumentsinglecolumn"/>
        <w:numPr>
          <w:ilvl w:val="0"/>
          <w:numId w:val="9"/>
        </w:numPr>
        <w:spacing w:line="240" w:lineRule="auto"/>
        <w:rPr>
          <w:rStyle w:val="spandegree"/>
          <w:b w:val="0"/>
          <w:bCs w:val="0"/>
        </w:rPr>
      </w:pPr>
      <w:hyperlink r:id="rId9" w:anchor="gs.6gjdh8" w:history="1">
        <w:r w:rsidR="009E6D80" w:rsidRPr="00CF7AF1">
          <w:rPr>
            <w:rStyle w:val="Hyperlink"/>
          </w:rPr>
          <w:t>Certificate of Completion</w:t>
        </w:r>
      </w:hyperlink>
      <w:r w:rsidR="009F4769">
        <w:rPr>
          <w:rStyle w:val="spandegree"/>
          <w:b w:val="0"/>
          <w:bCs w:val="0"/>
        </w:rPr>
        <w:t>.</w:t>
      </w:r>
    </w:p>
    <w:p w14:paraId="554DF099" w14:textId="77777777" w:rsidR="00ED6FB2" w:rsidRDefault="00ED6FB2" w:rsidP="00B70D64">
      <w:pPr>
        <w:pStyle w:val="divdocumentsinglecolumn"/>
        <w:spacing w:line="240" w:lineRule="auto"/>
        <w:rPr>
          <w:rStyle w:val="spandegree"/>
        </w:rPr>
      </w:pPr>
    </w:p>
    <w:p w14:paraId="52F80EF9" w14:textId="7A3EC664" w:rsidR="003F29B1" w:rsidRDefault="00FB429F" w:rsidP="00B70D64">
      <w:pPr>
        <w:pStyle w:val="divdocumentsinglecolumn"/>
        <w:spacing w:line="240" w:lineRule="auto"/>
      </w:pPr>
      <w:r>
        <w:rPr>
          <w:rStyle w:val="spandegree"/>
        </w:rPr>
        <w:t>Bachelor of Arts</w:t>
      </w:r>
      <w:r>
        <w:rPr>
          <w:rStyle w:val="span"/>
        </w:rPr>
        <w:t>: Psychology, 05/2018</w:t>
      </w:r>
      <w:r>
        <w:rPr>
          <w:rStyle w:val="singlecolumnspanpaddedlinenth-child1"/>
        </w:rPr>
        <w:t xml:space="preserve"> </w:t>
      </w:r>
    </w:p>
    <w:p w14:paraId="52F80EFA" w14:textId="77777777" w:rsidR="003F29B1" w:rsidRDefault="00FB429F" w:rsidP="00B70D64">
      <w:pPr>
        <w:pStyle w:val="spanpaddedlineParagraph"/>
        <w:spacing w:line="240" w:lineRule="auto"/>
      </w:pPr>
      <w:r>
        <w:rPr>
          <w:rStyle w:val="spancompanyname"/>
        </w:rPr>
        <w:t>James Madison University</w:t>
      </w:r>
      <w:r>
        <w:rPr>
          <w:rStyle w:val="span"/>
        </w:rPr>
        <w:t xml:space="preserve"> - Harrisonburg, VA</w:t>
      </w:r>
      <w:r>
        <w:t xml:space="preserve"> </w:t>
      </w:r>
    </w:p>
    <w:p w14:paraId="52F80EFB" w14:textId="77777777" w:rsidR="003F29B1" w:rsidRDefault="00FB429F" w:rsidP="00B70D64">
      <w:pPr>
        <w:pStyle w:val="divdocumentulli"/>
        <w:numPr>
          <w:ilvl w:val="0"/>
          <w:numId w:val="8"/>
        </w:numPr>
        <w:spacing w:line="240" w:lineRule="auto"/>
        <w:ind w:left="460" w:hanging="210"/>
        <w:rPr>
          <w:rStyle w:val="span"/>
        </w:rPr>
      </w:pPr>
      <w:r>
        <w:rPr>
          <w:rStyle w:val="span"/>
        </w:rPr>
        <w:t>Graduated summa cum laude (3.9 GPA)</w:t>
      </w:r>
    </w:p>
    <w:sectPr w:rsidR="003F29B1">
      <w:pgSz w:w="12240" w:h="15840"/>
      <w:pgMar w:top="500" w:right="740" w:bottom="50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B374F3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21ACF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9901C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124A5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40B3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58E67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B7408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4404C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CCD2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7961D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FEE5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56AFA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7CE1F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83E79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C0A4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3B0F5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76068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A404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486011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DF63B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438DB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16CAB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81EAD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DEE3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7DA79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10EEE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B64FF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FEEF3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77EBD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5250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8C263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AECEA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0BA39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2CEA2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C032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8845C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218A0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BC086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90AAE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ACB5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A1CF3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33809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2D676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10D6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FA42E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E1F2BA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828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A38DD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A3A79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8481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CE874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4D20B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BEE22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194AE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214487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1B6EE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962F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6DC30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DBEC2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504F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D96C2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992B7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CA8A2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DCBA62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7E25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9AE8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E1A5D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D0EEC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2AFE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9DECA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8295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C425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2A302AE0"/>
    <w:multiLevelType w:val="hybridMultilevel"/>
    <w:tmpl w:val="153C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793352">
    <w:abstractNumId w:val="0"/>
  </w:num>
  <w:num w:numId="2" w16cid:durableId="71397927">
    <w:abstractNumId w:val="1"/>
  </w:num>
  <w:num w:numId="3" w16cid:durableId="1422481789">
    <w:abstractNumId w:val="2"/>
  </w:num>
  <w:num w:numId="4" w16cid:durableId="1455558043">
    <w:abstractNumId w:val="3"/>
  </w:num>
  <w:num w:numId="5" w16cid:durableId="44641018">
    <w:abstractNumId w:val="4"/>
  </w:num>
  <w:num w:numId="6" w16cid:durableId="2106420182">
    <w:abstractNumId w:val="5"/>
  </w:num>
  <w:num w:numId="7" w16cid:durableId="1795293624">
    <w:abstractNumId w:val="6"/>
  </w:num>
  <w:num w:numId="8" w16cid:durableId="1136144837">
    <w:abstractNumId w:val="7"/>
  </w:num>
  <w:num w:numId="9" w16cid:durableId="8006557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B1"/>
    <w:rsid w:val="00140826"/>
    <w:rsid w:val="00223736"/>
    <w:rsid w:val="00322BFE"/>
    <w:rsid w:val="003B469E"/>
    <w:rsid w:val="003F29B1"/>
    <w:rsid w:val="00533909"/>
    <w:rsid w:val="005635BA"/>
    <w:rsid w:val="007C3BC8"/>
    <w:rsid w:val="008A3DAA"/>
    <w:rsid w:val="0092192E"/>
    <w:rsid w:val="00936D99"/>
    <w:rsid w:val="0094147C"/>
    <w:rsid w:val="00945EE3"/>
    <w:rsid w:val="009E51E3"/>
    <w:rsid w:val="009E6D80"/>
    <w:rsid w:val="009F4769"/>
    <w:rsid w:val="00B177A0"/>
    <w:rsid w:val="00B70D64"/>
    <w:rsid w:val="00B954ED"/>
    <w:rsid w:val="00C206AC"/>
    <w:rsid w:val="00CF7AF1"/>
    <w:rsid w:val="00D016BB"/>
    <w:rsid w:val="00E315C0"/>
    <w:rsid w:val="00E83CD5"/>
    <w:rsid w:val="00ED6FB2"/>
    <w:rsid w:val="00F254D3"/>
    <w:rsid w:val="00F35EB1"/>
    <w:rsid w:val="00F75BDD"/>
    <w:rsid w:val="00FB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80EC9"/>
  <w15:docId w15:val="{9B436D12-1F34-48AD-BE1E-C196EB6C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40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paragraph" w:customStyle="1" w:styleId="divonlyName">
    <w:name w:val="div_onlyName"/>
    <w:basedOn w:val="div"/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upper">
    <w:name w:val="div_document_div_lowerborderupper"/>
    <w:basedOn w:val="Normal"/>
    <w:pPr>
      <w:pBdr>
        <w:bottom w:val="single" w:sz="8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lowerborder">
    <w:name w:val="div_document_div_lowerborder"/>
    <w:basedOn w:val="Normal"/>
    <w:pPr>
      <w:pBdr>
        <w:bottom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8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bullet">
    <w:name w:val="document_bullet"/>
    <w:basedOn w:val="DefaultParagraphFont"/>
    <w:rPr>
      <w:sz w:val="26"/>
      <w:szCs w:val="26"/>
    </w:rPr>
  </w:style>
  <w:style w:type="character" w:customStyle="1" w:styleId="documenttxt-bold">
    <w:name w:val="document_txt-bold"/>
    <w:basedOn w:val="DefaultParagraphFont"/>
    <w:rPr>
      <w:b/>
      <w:bCs/>
    </w:rPr>
  </w:style>
  <w:style w:type="character" w:customStyle="1" w:styleId="a">
    <w:name w:val="a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30"/>
      <w:szCs w:val="30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hiltParaWrapper">
    <w:name w:val="hiltParaWrapper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B177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7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7A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war3je/Witter-Fronte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tter-frontend.onrend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dwar3je/capstone-project-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niquiz.onrender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redential.net/e04e9b2a-78a1-4cbb-af21-ca8529e96e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Edwards</dc:title>
  <dc:creator>James Edwards</dc:creator>
  <cp:lastModifiedBy>James Edwards</cp:lastModifiedBy>
  <cp:revision>3</cp:revision>
  <dcterms:created xsi:type="dcterms:W3CDTF">2024-04-10T21:46:00Z</dcterms:created>
  <dcterms:modified xsi:type="dcterms:W3CDTF">2024-04-11T05:10:00Z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335a646f-c6c3-423d-b2cb-02726f43a66a</vt:lpwstr>
  </property>
  <property fmtid="{D5CDD505-2E9C-101B-9397-08002B2CF9AE}" pid="3" name="x1ye=0">
    <vt:lpwstr>uDYAAB+LCAAAAAAABAAVmrW6q2gYRi+IArdiCtzd6WDj7nb1k9OlIfnhk3ctnoi0SBIIhvMEhGMUiSAohxM4wTEETok0wdCSY4fLF25eLUV3Du7lMZnJu9uOVswi9IZoNetgRpVohbcerwofryCHbZOc5o6PTLQBVw182k8EJndig8wYXlGpuORQHzdMGgZT+cSrInLyBw4MreJTy0Ry+2dDri8+sQDySu5/kE4nk/owra6hgEvs1KGPF5mIsD4</vt:lpwstr>
  </property>
  <property fmtid="{D5CDD505-2E9C-101B-9397-08002B2CF9AE}" pid="4" name="x1ye=1">
    <vt:lpwstr>gbH+42gdiSBrkXg7TCWqmxjS5wnWewd1qwjLJhGofNUzQO9BrFhZ0oyJ/l70nYWaYKIb+haBpQMX5qqRPGZSm1uaCJnLIXWpsbiEph7uy4+BVHYTzwsdk7XYjSxdyFyc7GPBiPXXj19aUbtGbYyYWKO2qvzyQ6xHSzkaPGBE7BbZfkgu9xAVbZWLut715/W4jZbnpTxR9HUMWg+IPM5OkR+B+BVnF/BTrrWvnzxmRy17hidmadjqCQZZxtcevUX</vt:lpwstr>
  </property>
  <property fmtid="{D5CDD505-2E9C-101B-9397-08002B2CF9AE}" pid="5" name="x1ye=10">
    <vt:lpwstr>9aJRlt6XARWiccDN/j9SSAarc0FSzA+dNy7Bz/+KmE+aczEL9pPoPwq89s0UuaTjsKtJvIc9QmEUZXdft6bqfdB0fhLVoPyMQqTcuByvACl83kauj7cfluJH43oYezT7EZfCPDR4TwTJgHSAYvIi4Y+k1sHmHDdJ5U6hoj85tDB34/BkACqBTwpMooMu0vVGn+Ytk5hecwdiCmwxz/jelwWFsj0+X6bzMlhRFJd5JqSo+WSJ6BdEsWMzJJVlgb3</vt:lpwstr>
  </property>
  <property fmtid="{D5CDD505-2E9C-101B-9397-08002B2CF9AE}" pid="6" name="x1ye=11">
    <vt:lpwstr>pQBlnuw6mK4PunP52Ms2KzQaTTOYjJGpy2Ud/e7yHbwRJ0s1RjoKQ5cxYnRCYFE9BQ96Skmbp0nL2wXNv6bBTbYiaotB6bOU/0O7Lxkvc/NDFbLxi8RLKYaiV86pAnvwAJhMGf1vqiMpCGFBq+aSLtAmUCjc3YgplL6Jci9fP72dylvqPrQo+MLCYj8NStX8t0JoMHRDs6vAeDSONf1b7y2Fn30aoeGhNtXu61QdkgvjTLmwyoM6F7DobKjNaHT</vt:lpwstr>
  </property>
  <property fmtid="{D5CDD505-2E9C-101B-9397-08002B2CF9AE}" pid="7" name="x1ye=12">
    <vt:lpwstr>NEVsdripO/UsvwQOWn8dbLil4Wg7rQdKMPsB0wfqq7Fi80w/LJikgdKQbKNaywwflT3S3SRphqjuFcsrASaTDhZH0AVspQlkPbIocXK7qkU9zFfnrM39TfSKNkyMu9FHbsyWa7BMX1U15p3i7I5jvpPnAeIazx2uUPOAvBOVPR9op3TFevkf8e6AfBXjwpzAXHkuAq3Nn7/ecpfvLyNp1XnmV5qVRqSP/ROzoQEB459V/4ZXXoJ2jZMf4/Iz2vo</vt:lpwstr>
  </property>
  <property fmtid="{D5CDD505-2E9C-101B-9397-08002B2CF9AE}" pid="8" name="x1ye=13">
    <vt:lpwstr>BZwADtepacKETRlzHADRqCimg+Ddpq/nVFfentN2NGHW8b4kXGh/2AV2lwkQb9qobGgEN1Z6wUrh3XzkFQspcmH5Rs4pnQ9CSoKyCmAfyIwP1A7UOMRML3ZIPsw1bk/gKB2e/0dNkZGeA6VWfOlwRUd7UZcQ2SBtin1+cf/iiK4l2n9A8GXoV0IXWZMZZ2voZ4slGOFH86yBN+BIveRyP+XHpwK4DN5JVuE+C8Kr6r4uyUr5zga6nfQIZ0grmxU</vt:lpwstr>
  </property>
  <property fmtid="{D5CDD505-2E9C-101B-9397-08002B2CF9AE}" pid="9" name="x1ye=14">
    <vt:lpwstr>kcx0U6/ScC2UP2OHNpC0sSo7qWnbjg6Z/kF9duJT+krOqxv10349i1pBGDjEfsxxw3uTfwthfvCQ0+MrD0lq9pK6ZJKvI9KSw7HmYbvW3977ymKosnjyML8vYu0QC+WUp7kVzHSdXf5mfY3/tj4z9VOXFwcoDUEBoPN4y+D0YgdT6NSNn2R1EkNNHFLyjnDJULaKSSonblMK81miQDC3ETrr8pMBR2YgTmstSCjCpc3lP3MN85EcFBzt746KXhO</vt:lpwstr>
  </property>
  <property fmtid="{D5CDD505-2E9C-101B-9397-08002B2CF9AE}" pid="10" name="x1ye=15">
    <vt:lpwstr>yrRhcYcvFZly53tz0XFvpRh20vmiivpHzdn1ZaKHAPP8r61OR5hEvgEv4iL+PrxGDvVPBPaSQCjZ4R7q2sCgaL5arNTpgjSZVStPpkMuMDjLKZuWmpgPKa1AXru/ZD0DNDzUfhenbhp1bu8l1pOGwAYvFxcxajS8OFfXJu++Ku6kSGd4xtEttsF4jk76mowpPBIWiy0Gs2ZiVXS2wTYrpi+HWlyHEPfnWs/+PklmnlK4C9hFKiQG+f8fmooh8Iq</vt:lpwstr>
  </property>
  <property fmtid="{D5CDD505-2E9C-101B-9397-08002B2CF9AE}" pid="11" name="x1ye=16">
    <vt:lpwstr>Z7FFXvJllLgyAxR40siJGXAsqCe6EHdNSnIaDNveo07YiTmkOwq6O+Utbr+Gknf6BBycfJsyfT25Y7q6Oq+mIjztV+ZZgNJRFSQBpnER5BHGt6mELgOivExvfVKPJ2rexIgPNlrlwAGgyZfGhfKBfPS+SZFJ3biM8LjH0pioO3l+zC35z9XRJhPENqdR8eJ0XYFuBC76j5nQiJvU09vE748MRnSkfxKD0UajXnzHRfFAkm/a204t1bihGERtwB0</vt:lpwstr>
  </property>
  <property fmtid="{D5CDD505-2E9C-101B-9397-08002B2CF9AE}" pid="12" name="x1ye=17">
    <vt:lpwstr>J3juAVTXE2NNge2Ncb5CRnbQ0hKP5vJAvzRLG4CXL4v7fxqoTzjMoXb98WmTeWlC9OjglXPeaPF99+wf/TsXkLPVycEgiFKfiSPstCfJLtR7F4FYX0b8w/GixYwHWM0/0IXlk3acLYv5c4FQizuvxXhVR8tAMtq9h+cEGbC53dUuMMim7P8Bk+qCWVZobG6APpuGvYN+opUYpCMyZ/3lJWoCDDLteqCJF1+2izp+qof0l/FUBV7H9rly90rJttl</vt:lpwstr>
  </property>
  <property fmtid="{D5CDD505-2E9C-101B-9397-08002B2CF9AE}" pid="13" name="x1ye=18">
    <vt:lpwstr>vUcu9lnQ4MDvmq6tSTe82fxZ/gB20v6dz5sXAhRuoXa7FfuZJdvxgbFqz+ypFiLdG80+l3my8NQtxfnWSHSPfEHJcrz5gcERzV714x5ucG2pzMHXYl+9wzemTFWf7ik9QzrTQPS/ZH0UuKd2+Lu2AlNU2IMBMo9AKbXTFbW4B/uNczY3eZ4WxHGXkmORY5oihEXChoIn8pAqp0DxG+ZYv6Hab1SyMCkT+GjOzot/0yshFo6GkXmlLLOyV0aflRX</vt:lpwstr>
  </property>
  <property fmtid="{D5CDD505-2E9C-101B-9397-08002B2CF9AE}" pid="14" name="x1ye=19">
    <vt:lpwstr>X1GAWajX7PWxPuI/I32In54gezm408iHMRveqcG82gG005XgSUCFrJ8WfzvqU2EwetfrKmq0da6E5uP5FOGYH18fde4llLigHLQE6S2m5wBqTY1Q9vyPLEvCO2avcJdsZdScZ1nssgkvghkM/bfU2T9SK99ks86E1J2aoVuIMZYzJla2apjy9r+TABlgdsl/jcBg/trxz988Wdd/jOgBMKtfi74vYI0rnfujJk0ecpgi0M8UMGYxy/Srm3DKxPJ</vt:lpwstr>
  </property>
  <property fmtid="{D5CDD505-2E9C-101B-9397-08002B2CF9AE}" pid="15" name="x1ye=2">
    <vt:lpwstr>Jnd4EkppUvdN7MhDINhfT9xaVkcDnjVAH+fufYxSu4wMTy8/wEg0ANEj7C2LScpKcd3rJLkywqHy4t7zr9W22QTQxbphLRgB2rVZM/v20EKitVozn9rRtZJFyfzgujxkNG5CnWm50giD+8oyro4hNT+tJSivWZWXXXWiE084Ut569CLvFuwZ15nycMx6axSrB8UOzbCW8g4EMJ4AtisYr/mmnO7Rce2z/ZAaZJ4cURhSB84D3FG6fbxs384IUvI</vt:lpwstr>
  </property>
  <property fmtid="{D5CDD505-2E9C-101B-9397-08002B2CF9AE}" pid="16" name="x1ye=20">
    <vt:lpwstr>PzxgIsD1V94V7wbK21PaB06FepF4pEae8XYRkrNvxhu3XDLiaiVZqVCSAbhBbKpJpDPkUzq6IQUgEyqOZBrciD8L4M2LjR4/UwDLVtiw2TJsnOQvK+oMYkpjrzHl2zISN/y629NBKoMAKKBlgEM/uMVSDNY6IDZ+FfgE179EFf7ydUcuPnO3wID/vt04eILKhWcUNq37BUSmwPfNaFP+V7PWYshO8leM7LUdJM3/6J2y2mqVjUROa5uBGCe2uSA</vt:lpwstr>
  </property>
  <property fmtid="{D5CDD505-2E9C-101B-9397-08002B2CF9AE}" pid="17" name="x1ye=21">
    <vt:lpwstr>p/B4GIRnY1evwI74EVOSIrxUqXQWSdVyo/E3yVL/ELluIZYL1wfhojHQ148Nk/MQzki6w5nTLym95LOQ3W9aQBVSOo1ns/63PceBXsBCswEvrG05dGcMYhPhqwYdMsjEi0R079VryggpLAiGf8vbTETQFJbcDotXEBi4R56BizlrhpdTfShVG56iL6be2Pcg5KMhmM0bBa8qI4nPtCRZpH+Uv+sQdAToiOP/GBTTZzv0rmKcu6O4ydblR3V2dp6</vt:lpwstr>
  </property>
  <property fmtid="{D5CDD505-2E9C-101B-9397-08002B2CF9AE}" pid="18" name="x1ye=22">
    <vt:lpwstr>MpeXRIH6U9nU0ecFohfc6voTPIcWAWyXZWSB6sTcGN44ulp33x0L+6710Xb/6YHTCQY5kNh+d/uYVDNUB91iYU49RIi/f3xXKKmj+2TfhNjM8vzhnswXrShHoDcZLf023RpCaJXi7PDMke2UMzVpQ7ywE+eRwD0uYwMXphmakmwMtHLWK4lNbVTU7vp2+iuzVucKeCuP7eL65GN15IbNtVG8JDx6LHJEt2AYKVRmm1v2XgBPhCvLEq/6QLLMp8Q</vt:lpwstr>
  </property>
  <property fmtid="{D5CDD505-2E9C-101B-9397-08002B2CF9AE}" pid="19" name="x1ye=23">
    <vt:lpwstr>2cyOwpdg0+VwPEu72W5ah7wG0GeyQR+fomYy/xt/WFcDL2p18LmUz/1oWnFl3e/5dhIaGcn/q+YPtpUeJoSxJN4G1d3Aotw01T5VXhXOVeLmBHO67rLgPn3e+A08sRhCS5sFI/PmcHxXbBi7s1AWwpoBSoGCE3QRSCEB/FeR5Ne0xcgulYoVmff5eShWxu2Xc/gwPD3HfEtQYqdzNVnLTcF6/3lLMRWmA93eyj5pIQkRiTYvLhRXLu5ojikEO46</vt:lpwstr>
  </property>
  <property fmtid="{D5CDD505-2E9C-101B-9397-08002B2CF9AE}" pid="20" name="x1ye=24">
    <vt:lpwstr>O3zl+1jEsxVE6ehHCTA678BSPM5D4g+LUvDojW2IQ8KeYolsmHs5SnxXCpc1SvrSC3zRAe0Z8yrfonL6zIRxEUFgnpToRLYPrfRKPfoKmBB/X+Gh8uVN7NgSUHTGRNF777llObKv2X274I8NQ2LYubYVjmRxD/ILI4W54JtXy/HeqvCH17ghwbsfziA3bapYRGtIWnTK6nGt1odf838p6f424cl60mHEv6kCD6JuUcmhW8klKMmHXvy3icggQyl</vt:lpwstr>
  </property>
  <property fmtid="{D5CDD505-2E9C-101B-9397-08002B2CF9AE}" pid="21" name="x1ye=25">
    <vt:lpwstr>LXz+vQeIR7fnZh9Wf8pK6IYl9BzDKhazsS9no5CDo+aef7VHyxJKE1ordxL+xnrUH6tfF50M0ZmYFQ1eEEO+1hdYjIv2HFCO8dlUyWd6o4zDQ82psguL1BdJeBCq335QoJxCcobyDNp6UOQw/cla1M+lNW7shNXcR01X11Q4WFRp/Me9RHfrFWB8cy2HyAH8kUWsq5FQTWX2rNWoTEbCn1WB0ChGOv8ypl2IEEBrVz4fSCcxIxHgDpQ/eM7d/tk</vt:lpwstr>
  </property>
  <property fmtid="{D5CDD505-2E9C-101B-9397-08002B2CF9AE}" pid="22" name="x1ye=26">
    <vt:lpwstr>D6rFthgfupnE9V0ogCtp60dGPsbWEhZj3aKIM2JQmFE6wbce8DtASFBlUUXKEB/xQY+L6CyCUN8GNJ+ebC4WmsnVpiP2d5GGLGwpenhNG0xMblMrdfnxi8BVF/4XAz2VAMV4nVAEtBf64CdiczDbMdwWur8vsjWpZolb7aM7cE8BnySkT7Q39I+oWpmy8YWdfH60+oe7cgjx9jKAu0LuDPSY+8ApoGoM8u2ru9Yte/ohm6dzV5pPhW3+Az2nS31</vt:lpwstr>
  </property>
  <property fmtid="{D5CDD505-2E9C-101B-9397-08002B2CF9AE}" pid="23" name="x1ye=27">
    <vt:lpwstr>6mADNhZZ1j+cayNBboJiSc6k8uq099tc1yTYHNZ/gczAyMI/hrkSE8kMX3Sa+APsRKJnW8bH+NcNfTwk8Eoypxbj12dD06FenRih3WTgoKAkpL+jAzqi/rvb/z3AjKY1IHvdYZVgTpt/0yH4J7hinh1vwSXwgQ9A0k1tjxw/VCRcmT5DuV09eG32KgCXpc7RZbs4pda7Uq2ZCPua6reLXvfTO6fmvq/FQEoRu2uSmAHvf3Hzai7gHOp20VDHPYr</vt:lpwstr>
  </property>
  <property fmtid="{D5CDD505-2E9C-101B-9397-08002B2CF9AE}" pid="24" name="x1ye=28">
    <vt:lpwstr>/LVg8AcGzIrroBFI7Whr+bCPzmifj9Cyz2JL5BLosjRXpF2v6cpgSjgvVzGs1AmIqCGyaLimYB0FNHfc66brUpoJjNJu1wtKjveT6JobuoCa/9q7XCI2LvXdBq2bKehtAQCM3GwoVGNG8eWJE8Aok/FS3WykzCBAI966yw58XJm6AP2dV4xBDFvzbR69RAxhNe2YNEpBvboOjHWpRb+uCRl2lpXVDZaQuJpPBsFrme7adU3ejoxEXWC+5xZ7H/A</vt:lpwstr>
  </property>
  <property fmtid="{D5CDD505-2E9C-101B-9397-08002B2CF9AE}" pid="25" name="x1ye=29">
    <vt:lpwstr>D28u9G0SUNf9GjxByA3iWHSQl1kph8Y9VjkAVEy/+fay3fJ4jrxUmmAFuRGN1Fc26O9bbVZJru+z31E0wQ4y7RnjmkiLpn+oqXaKnUupLKdrWLehc4qYGR5raalR1269P5mvG/CWGrMcYnx9ArjAOttmXVq+PqjqXKW0bbfN5W0rJdaPSP/g3aDugaCeQdTHci7Atq4dxomV/F2GwtqNiJx6wLqa2ljf/Qr9Cf3I9qNqEWb+MalvjtN5kAMFEb+</vt:lpwstr>
  </property>
  <property fmtid="{D5CDD505-2E9C-101B-9397-08002B2CF9AE}" pid="26" name="x1ye=3">
    <vt:lpwstr>hgAPxYAgEkrz93erR+Xfohdjx53kREhHyFx3lcFPDvp6abWHw8RNqMMVji+9w7iD/kjEQPfxDjfe+tb/PwIvNLQWoNxZyRWeHB4IEpu2/3vWJH+DZAkp3vf+MMna8KYdt+DpiGgsmK7/CCU227P1KSNzRyWaarDD9F+HaGfSr5rGU/y+ApZgPAXU32TyBvRiyTpnfYCR5WtCVNfeUOsNIc1UkqnkKZc6D4iHdhzMRmkJwsBuzNJUeOIdUzxq1ZY</vt:lpwstr>
  </property>
  <property fmtid="{D5CDD505-2E9C-101B-9397-08002B2CF9AE}" pid="27" name="x1ye=30">
    <vt:lpwstr>uf+OyAFRilcX8eP6M2zuteXKf+3fszCRyGaV6NC3v5YDvfk2y7v1f0M/1OrbePiMyA5XFBrUEt5SymMNW0TKW/vRrLmSDdQZTgwGuEYh//gPBiFMwVXWrRz5zyjWU3/uq7fTALIovofMC3qv92QoTF4Nw/wXHE8u2GmvFi5CPcQXmRPjz1M2C6nvzMZldgSVs2zayD0By3P0lINZdc4SAsVQf8c8tN/MtSNYHCnrdNg69euat8gCIdffwANtjzS</vt:lpwstr>
  </property>
  <property fmtid="{D5CDD505-2E9C-101B-9397-08002B2CF9AE}" pid="28" name="x1ye=31">
    <vt:lpwstr>lw6og6czYqbb39xN7mcFm3j8qjGvmAl+KOT3AqjfPXpI7sKH+vlH61kXilEudIAw8SrqbK5ELtwHaUd+SNl2h/pUT/prUFK0ZwAiBQHHNQrHGrTOCw+4EEOkCp3rbDj5F9vtbwHqZdlHT4+Mu78YX6ZqqsCCcj1M28Mu0nFmAm6yU9RzNDt/lahkRovCrdeplxb8jJE85VVRyq4levNN7Y/vw5x+iFrOQS/xRHx4MpuNt5ZE8Yf9s16OXEPg26o</vt:lpwstr>
  </property>
  <property fmtid="{D5CDD505-2E9C-101B-9397-08002B2CF9AE}" pid="29" name="x1ye=32">
    <vt:lpwstr>X4Yl0vZxKo+FsyZhfkgVozPDBMKHCYd3tKZ3/cr1rPZL/jDq9yURzNZ7g0kgc3nrN2ENCD40gV2T/gDj4gWr/e03Hf8bylymLWoaL9/S39+T5HiPiu5GdJKiXxY0Gt8rPBss0Butc7Q1LIAKtL5fiK/ldE199pheFadqbhslb8vmE1BLfpYdzBrs5AX333jNJPzCLPW9109EwDsT6Ll2wJ99qlaoA48yazuNNpag5OtmOLG/UNC5qNBA2+Qjw4u</vt:lpwstr>
  </property>
  <property fmtid="{D5CDD505-2E9C-101B-9397-08002B2CF9AE}" pid="30" name="x1ye=33">
    <vt:lpwstr>RXaoAJAPXzzVN5aXZzGtrVZ6xR/gcFJY1vrpzThkghl50QhFQaDwfQFkVlaVAzPaW/KWHuLi09RwWwiLJZ6YY/515eW8NfiQFliF7EE31s8xke/6G9SkALZg1FRNp/f3BYjpsYzbgFIFQ+t+/l5axUyv7sYm55DI7CJGc/IVXyv8B+9rsmSbobhjy1e5ofy1XvpNlZDq7GuKZFfLMNpE4HQwrgtZKwgbeJJrgD4+cGhNnqmZNqoF9JzaprMXna5</vt:lpwstr>
  </property>
  <property fmtid="{D5CDD505-2E9C-101B-9397-08002B2CF9AE}" pid="31" name="x1ye=34">
    <vt:lpwstr>xBeYYiEhXOBbT1yYanU44U4QTyziJ2F9r1ifwIqcE4xrYt1bR5ovlBzaD+SvufK9ycqyP+Xai8nv9RbaDbYPbnktnHVdag1BWdhL/d1obCKRF99LmM9z1xi6+AJimZkL51n7BJyF/Ndbh8jKrdaR7P4wDc+R4H2B7vPiIwFnKS5LljhAjvTw6OsTAFA/w7vjrW/L0X+NStrlSfGxJvFG8KCvNPQ9s3rR5YUSai0irDOU7nA2GYhO6QCvsBeVtcI</vt:lpwstr>
  </property>
  <property fmtid="{D5CDD505-2E9C-101B-9397-08002B2CF9AE}" pid="32" name="x1ye=35">
    <vt:lpwstr>furI5SNsuD1O6nihJcICzFt6zNaqYUNT/MGjYZvgujht9oC+UIJ7Biw4ydGd2vTheIcKUFzb0HW85pmyJ+8utVtubN345cqBT2aAFHQtsR88qI5Wqi19EGjOeoQgEwp3JlbEMgEsCJbPhub8pEJUlSrXcoi5z9N/OwMqPbOAHBukqTwQFdbHHTNPwSWIotMSa7zCDsiPaAjHt9SnHB4VNZxxsEkBvnc/xjwidBL1gOfQqOyQcUzdGrxe/JHZeRD</vt:lpwstr>
  </property>
  <property fmtid="{D5CDD505-2E9C-101B-9397-08002B2CF9AE}" pid="33" name="x1ye=36">
    <vt:lpwstr>9PpI2qjeo1ojIBz6upUA/WmBFqwhkkLo69NtWn63/HoW0Tvr9kg4Z9PlQigVBfLa5/XZujTgoVeOqhGrqBG99WeNnMDaCaEPmOGsSNWlGMWLb1kQ0P6CsqocxMIKPcoI71Ha+wOuMPy3muZPndWMf+KArvLkyE4+BwAD/QW2UwTF/VTADDOowcU5kLXD4W0Y+yMHSlhSnmfSHCANdhvlXNDKfWYNDQ5IoKCz6g8oII6gT8WgifMnME2v6NxziDb</vt:lpwstr>
  </property>
  <property fmtid="{D5CDD505-2E9C-101B-9397-08002B2CF9AE}" pid="34" name="x1ye=37">
    <vt:lpwstr>PfAj/wVAXrFeMpEjXaBOooD+rYssREDC/lNWgN6e4zPe5bZrLosDGo+lCKzPx9pZkMXcZSp7orNWbgGtTLx46aI96TXoUe33zu06wK/sAgwUWLeBkEmgpFcjT8b3cHO3tT1fb/ftzzue3DhZtx3udzPY9NMjr1O1X2b52at4ogbpmTf7yjGT0SGNGL32GqdFD72ve/i/sqcPhRJzbYcrVvIRlnhdwCfNtkYLnTapwDszJDtUPz5FFgRRtDEBNLG</vt:lpwstr>
  </property>
  <property fmtid="{D5CDD505-2E9C-101B-9397-08002B2CF9AE}" pid="35" name="x1ye=38">
    <vt:lpwstr>c3pbjWmVDGhgiq4i9+HlQa1jkPOoxhIm7eeZ4dlQJ39PJNsy0rk2g087Hovw1H3qbsD5j5CyL/7O0cm9bYmUICVbIEhZ0Ck1yRRaDRHItzwPuLIRWvtMt6HMaDlS2VT76KtDYo/a0/nzhLeLscO7O7MUAzrLmenL0oLKymLM0j7UNSVrneAAIT8Hzm2EIfLKTXyJ3Jgi8RRM2qigXJSTCGPoyudZxsEABpFN4YW0P8mu3rc5PgjdII5BfvaX2wz</vt:lpwstr>
  </property>
  <property fmtid="{D5CDD505-2E9C-101B-9397-08002B2CF9AE}" pid="36" name="x1ye=39">
    <vt:lpwstr>pHD4WiJX94wLlXKwJOoXnvKA81Jc4I6DUuhSE1dGF+/6MHvOvPFVegX7+wfoPB0Hx0xmAvdvwvkDrqUNaZS7YOkDcpUfyBvjdCepqibCOIiIaZrjm6ZYH7LLgcRIV8Mt8svQ675FXVAsSI4m89L7Ced4nf+QMTmsIzRwMUmud/B7CyUYOSPsixSHnesB03GoCOJh+n73j8c2mgz/9rxz8CyKoR99pPDWts5G1QNOqGl881Vqhz7Ee7ejNOw8Lxx</vt:lpwstr>
  </property>
  <property fmtid="{D5CDD505-2E9C-101B-9397-08002B2CF9AE}" pid="37" name="x1ye=4">
    <vt:lpwstr>hzemtZ90kYXal2lrki4QdhIoMmBJ9ZPPO3vjeVxUVpERMRyEy3BVDKN3/t1Is2VF3NZEqGHlfs5MtRZZE9xkUNah/xhBEjv7ql83g0pl0w0PpTUKyXkoz7RFMr1AwC6fzMKARGIJvBhk6vhBe1e3dJ8TRCz6ZQ1JSA0hpHjAusNJAyD1owFKLVKZl4DYdjO82+B1iOVRY5gritC4c+dnq6tn5TVeplB8TYFlwpw9A23kbKFdAntdfXOAt2TNtwJ</vt:lpwstr>
  </property>
  <property fmtid="{D5CDD505-2E9C-101B-9397-08002B2CF9AE}" pid="38" name="x1ye=40">
    <vt:lpwstr>IXrVqoD/pFA762sq0AkFolo0WdJHKcOV0yYGzDSGMTobJydR5XrRmBxdM6o9OTVhUUJ1/GK2maDEcCzzGoEB06f9+wqegtI36BU1/oJBxDCzU+RuMQq99WvYR+fFVTilPpPzj+GzwcZ3C9K56HWshK/DOlOgd9vl8wyDQYgZkFhZ/G9ifVGFcDofBDF2TN60cvyeRVXqAachKGSAW8vIjSc/xR9OlJgAP2cuDyBnfE/BQA741GM175IRRECtwlZ</vt:lpwstr>
  </property>
  <property fmtid="{D5CDD505-2E9C-101B-9397-08002B2CF9AE}" pid="39" name="x1ye=41">
    <vt:lpwstr>n3PXe1ojk6A1XUXxAsXp4sX38uhrM9KTc6U2BhsNlnwqtLr26bQl3/Gl3u+VFpFklMzI8X7qTOHSoIBEN6AQ982fGdMttKpVsrE7+pPstqdVWQRJIYO3Wm9tcGAlo3UVMO3AGARou9st/7UgHEgThFGj5gbsQY/LvgBnhpXwoyUTYF4JacFbqM0Wp+yO63XMY6i6EnBBo9eP+Z7o4wa83tJFdOv2ho9xl8PCjwYanfcRRJ2T/q9pyEVEN535bJ4</vt:lpwstr>
  </property>
  <property fmtid="{D5CDD505-2E9C-101B-9397-08002B2CF9AE}" pid="40" name="x1ye=42">
    <vt:lpwstr>KMa+L8Qqgi2wxBX5ylMGLX+4plYTygxeiPjIR+0OUbu9MHz0flTQY8UIvAZ9FHa3NoG1I6W7GOSET89UYejS4zLGZSxCYD3+AN26ZHzQJc1z2xYgwLKcZl0EUcxU6wWetVmBBFnjyujhHkICusgMGzFxbVIL+x9HyIlezMUXNjbOgMH7p8xXh5NesscGxmdYXqJGJ4rL1VSCz4xXh8QMy7aET96mr9L8Fgp4ZgxWZLkr/YZzbuO9ipCJx4KZqM8</vt:lpwstr>
  </property>
  <property fmtid="{D5CDD505-2E9C-101B-9397-08002B2CF9AE}" pid="41" name="x1ye=43">
    <vt:lpwstr>CT2P3Sa9aVt4g9NIA+ZVatIEVU2oPJqWF1UoId16fdBTESPtzWWWAULsIUhvF5C9qFVEZu62g0QrEOSYMqOKKV6xGdQfc84k3zF06iwrUeIDKmdGCsKSsH5iwaVZO8STJa3psC/vaGnMZBs0nN5xMi4NkskO9VSBPRo/pMhEd7bfcz/SqC8GKYQfZFmpDfw5z+/zh88AwwAWRZINMWACf3V0xDyZyvew1HOUXWSomy150cyEKkVxFFMf2r1yRLP</vt:lpwstr>
  </property>
  <property fmtid="{D5CDD505-2E9C-101B-9397-08002B2CF9AE}" pid="42" name="x1ye=44">
    <vt:lpwstr>4yIEX0ivigLlG1c25PuNJYZm8KVgi9EmYbOXMeRAe6lplvzZg7ZKfU/5yFTLva3SH3qVzfoESWbYDZm8IadKV7FsUSX1vq2WGsuylHkVDraJJMd41/2kgP5DPoJOjKHNNp1RYmOOSYLO99DzHSaFOJmqF7waBDWq0zsxhBD6W3CtkJHJwQ4xkNyiIK9fMFGf9wKWCymkcKfeFihgLIUkuGTAgO355NRHSwL1Yfc2kXvtw/5FUCCOfa2Km8VU5xr</vt:lpwstr>
  </property>
  <property fmtid="{D5CDD505-2E9C-101B-9397-08002B2CF9AE}" pid="43" name="x1ye=45">
    <vt:lpwstr>/tW8wZOjlabEngyGkR+l+xlWSO+f3qsu0VmeaVHPgosdg32voKUte0bjN2HD2HBV5E2WcqzsH8LOzNzAdkfTc3zuqNfxW+Y68J5eG1Xyn/CnJdleOBJMk/NTTEm2ZceZt2iMHPgycwbC6gBTZD3GRVQl3N2aa9sAVCjLvjESK4kUotlpl0bG+pfZtEIEV/28J1b0KeSce77VdrKczxXUbpQk7x58QCqeGklrI3RLFplAvm59X57PHq1trNz8Ku+</vt:lpwstr>
  </property>
  <property fmtid="{D5CDD505-2E9C-101B-9397-08002B2CF9AE}" pid="44" name="x1ye=46">
    <vt:lpwstr>DCV2u93+++tbri6DotqG+S07WChwoKagnxWFH8Dml0xsAcWb1hBJy6P9SavUBddSKyRHaoYaGTiMB3n2FUnoDO0SnSApf+lceIdw7ytTSI6ytuYifm+7u1ZY2BQFrMw1VO+dIJeUBEeyXxdvU4LOgQqhuR2xFOxD8iGkexlfnjy5hX8J6yz1P7LRjn6OZTb3oY/2sNIAjEqVkLUblI/bQXl7vFa+UFScSzXzdSgbH9wBn3xjPG9W0IRR8Ifl/QR</vt:lpwstr>
  </property>
  <property fmtid="{D5CDD505-2E9C-101B-9397-08002B2CF9AE}" pid="45" name="x1ye=47">
    <vt:lpwstr>++iA4r9k9XHYES4V6l3Nn8IxrjnxEGA5+WEE2XH2MSM0CJgEwBWRyJmZJXReHeiJnIh+Vs7FNke0wiIKin8gbKszltO17h+TJyDwI8yAHRTyfyzPEnXQeukt1v2DIqto+Z+gqdddr8gGfrTsgUWsFi09QBXbRVCGsfxx3NZtXp0kaWTCNsBA52BqyC2AkuMbzi2X8TrbCdRU/N/0jdSgk/8pmi8rJLnntBuaL3O2XqMTu5HKU+r2cezp7f1RNkW</vt:lpwstr>
  </property>
  <property fmtid="{D5CDD505-2E9C-101B-9397-08002B2CF9AE}" pid="46" name="x1ye=48">
    <vt:lpwstr>dQOjB0IKKPsfdnQC1Ohx/FrsxhNKvNQ0DAAA5w7hFrOPbqkZO31bLCRGFQDgCFFeaLufoMWNOVggwz8dtL1545B/FpVLWjAgy0GAD/Odn4c8Pl0W+sLVg76NIP4HUDvvj03aw92n+gF4UxVfRS57kGbL4maAty5yyqvk5q9GBNSu/clznkEA8xvCD619XoKiZA7pm4vZ1Hu/OKQ9BHj0QRz3JrZ3xTu7wiUpbB8hSaKZd4PoKRpzEERfdcNQrxa</vt:lpwstr>
  </property>
  <property fmtid="{D5CDD505-2E9C-101B-9397-08002B2CF9AE}" pid="47" name="x1ye=49">
    <vt:lpwstr>ay7lmaT9oVMugUuZjTwJCM0Vzd+/J4Dg4din6n+uSqr0nYvXnnib51PJCGkL9Z11sEQHQxWjuyF8zxZVe0HZFfluckknAD39Yg+CjJa+zU307+YJi0KWpvo7byq53WGuPVArIFD2ccrdyf2GKKQq0DlZMlFSkv++38RYwi0AWQmPo0cHv/ZtEe+EU6bIUSU4p4BSWnwD1nyfZXLP7wApVyl/ENR8tp2wxkfBRcNFiZ9g4U37TXQuSc8vFCCdd0J</vt:lpwstr>
  </property>
  <property fmtid="{D5CDD505-2E9C-101B-9397-08002B2CF9AE}" pid="48" name="x1ye=5">
    <vt:lpwstr>MNMOiIb1AFvDJIair9MXvY3J1bGPLm0QhMV5sV+bAQ/epXkcKFfAiOvAUPWCxIB7vDYEe8uGbdrrOhH4ZcpiNfxIjfiuEThKAo/1t2ggqAOZ3jIbGCAvmuvIdt3SpMgLaopNTryrsZWnVDkR+3cW5wViROwoPKwvZMg+Erx1MJHnS1fHuj65l1QHQjrhJx81qEJ5FvHaEspbWgRz9zXbCd8/XLPWzZFOPnVtX2bD5m+4JD1LwbDaCm4Eyp3kzMX</vt:lpwstr>
  </property>
  <property fmtid="{D5CDD505-2E9C-101B-9397-08002B2CF9AE}" pid="49" name="x1ye=50">
    <vt:lpwstr>Zznj0BXEoGvJLAZbbO0MznK6JYp9dw9Xs5ifmMSHhgN1TsItt+lONqbey0XQbDB8U7HBhLrk3VoprzrB2jBo0VWOuPRy2Ji7P4qovNztAN3iow2jrjD9K/hKLD4/LopaUCkt1rX1UkV0UxptMkGRYRIEy8y8rAP8N/WcGXk40+m6FuwlTgcqZhXZKDzBqiJsna7T+MO/pWCwxg+DMIIiluRALfyd0ODyVe5KTTcY/qwvM+2pk97avdAO9YdYmcO</vt:lpwstr>
  </property>
  <property fmtid="{D5CDD505-2E9C-101B-9397-08002B2CF9AE}" pid="50" name="x1ye=51">
    <vt:lpwstr>qqRASf7+YG+P/c+Z1xBzSEXuvOncLHAQA1IRZyNqLbj/rZauPbxTGfmCEw+wITjaEF7KRTIOP9RCIqnfEJU9YD+vg4vPWHhjTkph0X9ptV5GbEFLxwMFD5iy9t2IJMj09UKxMWBtRPlmpLSaPZH24KNtHZlnHjq4zKpuNWaCPwwV61PW5FHla+9DIcOP/aBmYxJw2VNQr/DxWZi4R6UpwWj9bC0EbvXP2qK/RrqXjGQq+mZGSpyu302X0qjma5Z</vt:lpwstr>
  </property>
  <property fmtid="{D5CDD505-2E9C-101B-9397-08002B2CF9AE}" pid="51" name="x1ye=52">
    <vt:lpwstr>UEDEuJu/ZWLO35yHGW+s4cLZwJG2zqGQ73mmbzZSiy6Sq5tIHECJ5swGdyBMv9C3VPujGhHwIE94uSZMaHz563j/r6gFwhcW0QNWVgoDZibnmpg3DpDDvgW0IOuaOnmHRByOnxiPfGT6yb5n5DSVG50jU7746dbqRDLq2wIs1skYdz7QYIYvC5dvMstkXx22ro5fOl3lEnov2DbtBtX/vJp+HP/m9CHJs+jwsiThg/khNk9cjuhwcBtLF+wPtjF</vt:lpwstr>
  </property>
  <property fmtid="{D5CDD505-2E9C-101B-9397-08002B2CF9AE}" pid="52" name="x1ye=53">
    <vt:lpwstr>rIwyBeI/CYRpeAIFiu1EkZeg50ZRODq71zQdGqdi4Truf+z27AJ1sW01P+0G+5WGCVAMCqwOEaQF/pFZ9QTVk4hyNNJKiutI76cr8fgakU2XfZr0R2L9rwrNaoaoRuwex/7FEHksfppuks02h3DLe/sgZ+O9dVO07Fxk1u7S9S8rSHn2efh03G4GIfYXce+bEvxC81w2RTeq3BRk4lewcfrxM6GjwUcZUjpLLXwpLtjfd+ubWHh/dVTW/Z7bT1c</vt:lpwstr>
  </property>
  <property fmtid="{D5CDD505-2E9C-101B-9397-08002B2CF9AE}" pid="53" name="x1ye=54">
    <vt:lpwstr>2St+0ZtVKmUvWROYvPt2vMTfWHkPvFqAiFIV4wc1bOK85Dly98cgBpdN86ZdUzbHXzDz3oMMTNGTMfR/z3z3AaZzb2SbLNVtzc6Y0mYMouHDz051XQWE0xQzTU8ImGX5oBsliONQBdNQE0dTMufeOtWgD/ekArgT3cgu/vb42L6/6jhCZABzlxnOV9MSsDSKvUfyPuXYlVrihxvn5q/9E+u73VCn1q0wyfa5MQ00WUk3tVFT1PuTZd1DBxq7WaB</vt:lpwstr>
  </property>
  <property fmtid="{D5CDD505-2E9C-101B-9397-08002B2CF9AE}" pid="54" name="x1ye=55">
    <vt:lpwstr>lR/qiX1GOz+hWLnyo1ACEN9pduB3q8iINQkYlJ4d2PisHilyiiI7jtUyxqektDEZECIY+iCFXKCEnXGY7MB4GOtuy2t/qzk7/KtoI6+NQAcuOBFCGhYGQtuOxHr42D+++9/OIsdJbg2AAA=</vt:lpwstr>
  </property>
  <property fmtid="{D5CDD505-2E9C-101B-9397-08002B2CF9AE}" pid="55" name="x1ye=6">
    <vt:lpwstr>jweRCJW9SCNfAbgRYHW6Y3+WqiIHBSEyKXTpVts57Uz2DKYocTUptm4cB6SQLgL/ArsdxvQR2jopr3Y6oqs229DmUQdmb2iDhzuX69zA8FZVpelVUN/W1cbs85Y8j9pJR82TQ6haek+fgctEzIKagwLqBcP6f+VCdTH2p8BHpszXDqA5E/4e2uigAzvf79i0khnV0c+/yEmASKr0qfh+AJKiq+MRToUYa2eeGLzSkEn/PeRecCIlDEnfzej/Xdb</vt:lpwstr>
  </property>
  <property fmtid="{D5CDD505-2E9C-101B-9397-08002B2CF9AE}" pid="56" name="x1ye=7">
    <vt:lpwstr>OAJFsxP6CWYDIYiZOSO1G4NwlbauvLRVG/WIInUXC+m7T8ua1PxgtTj19tsk5+pb3n3tjs7BteN2ZU2Awoj0XsEG5vrOL9aLLIMpGRAcX2a56AOP++77phD9li/4v99liSHSMqA7akOpXtbRderduVnVVGM0QbgaalZ8SeO/K9taGzo28t0aFJqeKCBgEcF5FZCZFCh4KFZWGn6pVrmzYYU1nH/sNBQiTKTJ6AsH1LDfLNpgqCLCj3W3hyxaN4+</vt:lpwstr>
  </property>
  <property fmtid="{D5CDD505-2E9C-101B-9397-08002B2CF9AE}" pid="57" name="x1ye=8">
    <vt:lpwstr>sRwfWc/cy4Z0Y6fXnh1RIPcrPFMbroBTDA6uKbdaLoLKzQUNz5sVKwwzUi+sci0GxgTUlH359Cl7npmseJoYwpUjtslQXmcwzovxLhj2YdWbcJY5IuZS/b2UF+UgRYidvxjEZC49E+C+Q9CCihOiSg1mHo2C7CK3SG+SmRFaV3Z7VpnseMhMB5CHRTckd2HC0aqNwHqMA9h6jomdhvpPEnRJuGRdhIR3UP4Jan3JMqAl+95QKYhnLc3ZwHBI4wg</vt:lpwstr>
  </property>
  <property fmtid="{D5CDD505-2E9C-101B-9397-08002B2CF9AE}" pid="58" name="x1ye=9">
    <vt:lpwstr>yESq+8/Dy7jIsAKwprq+nF+s88se+l6SuDs4jLINSMra/NqKTmLcHKweY8mSeoWB7lUKkxAVqhXvv/E2/5oa5cmvpNarHs+T0c8Z8r0vp2lz2rdJ5JeFtad5XfwhPfnlxDlR3opqY3CoZgk4qml7A5cRftiwJQ7xePelMluXecMQtMLc8Q5KN4d648HKiSdvI469y4+/8PAQ7/2cbDoDpM2X90mvcgiracd9oPHmDMHMGNc7jtmrC62KgkuEHS4</vt:lpwstr>
  </property>
</Properties>
</file>